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5B987D" w14:textId="2A11BA82" w:rsidR="00831721" w:rsidRDefault="00831721" w:rsidP="00405C96">
      <w:pPr>
        <w:tabs>
          <w:tab w:val="center" w:pos="5400"/>
        </w:tabs>
        <w:spacing w:before="120" w:after="0"/>
      </w:pPr>
      <w:r w:rsidRPr="0041428F"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1" layoutInCell="1" allowOverlap="1" wp14:anchorId="66041351" wp14:editId="2CA6E600">
                <wp:simplePos x="0" y="0"/>
                <wp:positionH relativeFrom="page">
                  <wp:align>left</wp:align>
                </wp:positionH>
                <wp:positionV relativeFrom="paragraph">
                  <wp:posOffset>-457200</wp:posOffset>
                </wp:positionV>
                <wp:extent cx="8247380" cy="2103120"/>
                <wp:effectExtent l="0" t="0" r="20320" b="11430"/>
                <wp:wrapNone/>
                <wp:docPr id="19" name="Graphic 17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47380" cy="2103120"/>
                          <a:chOff x="-7144" y="-7144"/>
                          <a:chExt cx="6005513" cy="1924050"/>
                        </a:xfrm>
                      </wpg:grpSpPr>
                      <wps:wsp>
                        <wps:cNvPr id="20" name="Freeform: Shape 20"/>
                        <wps:cNvSpPr/>
                        <wps:spPr>
                          <a:xfrm>
                            <a:off x="2121694" y="-7144"/>
                            <a:ext cx="3876675" cy="1762125"/>
                          </a:xfrm>
                          <a:custGeom>
                            <a:avLst/>
                            <a:gdLst>
                              <a:gd name="connsiteX0" fmla="*/ 3869531 w 3876675"/>
                              <a:gd name="connsiteY0" fmla="*/ 1359694 h 1762125"/>
                              <a:gd name="connsiteX1" fmla="*/ 2359819 w 3876675"/>
                              <a:gd name="connsiteY1" fmla="*/ 1744504 h 1762125"/>
                              <a:gd name="connsiteX2" fmla="*/ 7144 w 3876675"/>
                              <a:gd name="connsiteY2" fmla="*/ 1287304 h 1762125"/>
                              <a:gd name="connsiteX3" fmla="*/ 7144 w 3876675"/>
                              <a:gd name="connsiteY3" fmla="*/ 7144 h 1762125"/>
                              <a:gd name="connsiteX4" fmla="*/ 3869531 w 3876675"/>
                              <a:gd name="connsiteY4" fmla="*/ 7144 h 1762125"/>
                              <a:gd name="connsiteX5" fmla="*/ 3869531 w 3876675"/>
                              <a:gd name="connsiteY5" fmla="*/ 1359694 h 17621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3876675" h="1762125">
                                <a:moveTo>
                                  <a:pt x="3869531" y="1359694"/>
                                </a:moveTo>
                                <a:cubicBezTo>
                                  <a:pt x="3869531" y="1359694"/>
                                  <a:pt x="3379946" y="1834039"/>
                                  <a:pt x="2359819" y="1744504"/>
                                </a:cubicBezTo>
                                <a:cubicBezTo>
                                  <a:pt x="1339691" y="1654969"/>
                                  <a:pt x="936784" y="1180624"/>
                                  <a:pt x="7144" y="1287304"/>
                                </a:cubicBezTo>
                                <a:lnTo>
                                  <a:pt x="7144" y="7144"/>
                                </a:lnTo>
                                <a:lnTo>
                                  <a:pt x="3869531" y="7144"/>
                                </a:lnTo>
                                <a:lnTo>
                                  <a:pt x="3869531" y="1359694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0">
                                <a:srgbClr val="FFFF00">
                                  <a:shade val="30000"/>
                                  <a:satMod val="115000"/>
                                </a:srgbClr>
                              </a:gs>
                              <a:gs pos="50000">
                                <a:srgbClr val="FFFF00">
                                  <a:shade val="67500"/>
                                  <a:satMod val="115000"/>
                                </a:srgbClr>
                              </a:gs>
                              <a:gs pos="100000">
                                <a:srgbClr val="FFFF00">
                                  <a:shade val="100000"/>
                                  <a:satMod val="115000"/>
                                </a:srgbClr>
                              </a:gs>
                            </a:gsLst>
                            <a:lin ang="2700000" scaled="1"/>
                            <a:tileRect/>
                          </a:gra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Freeform: Shape 22"/>
                        <wps:cNvSpPr/>
                        <wps:spPr>
                          <a:xfrm>
                            <a:off x="-7144" y="-7144"/>
                            <a:ext cx="6000750" cy="1924050"/>
                          </a:xfrm>
                          <a:custGeom>
                            <a:avLst/>
                            <a:gdLst>
                              <a:gd name="connsiteX0" fmla="*/ 7144 w 6000750"/>
                              <a:gd name="connsiteY0" fmla="*/ 1699736 h 1924050"/>
                              <a:gd name="connsiteX1" fmla="*/ 2934176 w 6000750"/>
                              <a:gd name="connsiteY1" fmla="*/ 1484471 h 1924050"/>
                              <a:gd name="connsiteX2" fmla="*/ 5998369 w 6000750"/>
                              <a:gd name="connsiteY2" fmla="*/ 893921 h 1924050"/>
                              <a:gd name="connsiteX3" fmla="*/ 5998369 w 6000750"/>
                              <a:gd name="connsiteY3" fmla="*/ 7144 h 1924050"/>
                              <a:gd name="connsiteX4" fmla="*/ 7144 w 6000750"/>
                              <a:gd name="connsiteY4" fmla="*/ 7144 h 1924050"/>
                              <a:gd name="connsiteX5" fmla="*/ 7144 w 6000750"/>
                              <a:gd name="connsiteY5" fmla="*/ 1699736 h 19240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6000750" h="1924050">
                                <a:moveTo>
                                  <a:pt x="7144" y="1699736"/>
                                </a:moveTo>
                                <a:cubicBezTo>
                                  <a:pt x="7144" y="1699736"/>
                                  <a:pt x="1410176" y="2317909"/>
                                  <a:pt x="2934176" y="1484471"/>
                                </a:cubicBezTo>
                                <a:cubicBezTo>
                                  <a:pt x="4459129" y="651986"/>
                                  <a:pt x="5998369" y="893921"/>
                                  <a:pt x="5998369" y="893921"/>
                                </a:cubicBezTo>
                                <a:lnTo>
                                  <a:pt x="5998369" y="7144"/>
                                </a:lnTo>
                                <a:lnTo>
                                  <a:pt x="7144" y="7144"/>
                                </a:lnTo>
                                <a:lnTo>
                                  <a:pt x="7144" y="1699736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0">
                                <a:srgbClr val="FFC000">
                                  <a:shade val="30000"/>
                                  <a:satMod val="115000"/>
                                </a:srgbClr>
                              </a:gs>
                              <a:gs pos="50000">
                                <a:srgbClr val="FFC000">
                                  <a:shade val="67500"/>
                                  <a:satMod val="115000"/>
                                </a:srgbClr>
                              </a:gs>
                              <a:gs pos="100000">
                                <a:srgbClr val="FFC000">
                                  <a:shade val="100000"/>
                                  <a:satMod val="115000"/>
                                </a:srgbClr>
                              </a:gs>
                            </a:gsLst>
                            <a:path path="circle">
                              <a:fillToRect t="100000" r="100000"/>
                            </a:path>
                            <a:tileRect l="-100000" b="-100000"/>
                          </a:gradFill>
                          <a:ln w="9525" cap="flat">
                            <a:solidFill>
                              <a:srgbClr val="FFC000"/>
                            </a:solidFill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Freeform: Shape 23"/>
                        <wps:cNvSpPr/>
                        <wps:spPr>
                          <a:xfrm>
                            <a:off x="-7144" y="-7144"/>
                            <a:ext cx="6000750" cy="904875"/>
                          </a:xfrm>
                          <a:custGeom>
                            <a:avLst/>
                            <a:gdLst>
                              <a:gd name="connsiteX0" fmla="*/ 7144 w 6000750"/>
                              <a:gd name="connsiteY0" fmla="*/ 7144 h 904875"/>
                              <a:gd name="connsiteX1" fmla="*/ 7144 w 6000750"/>
                              <a:gd name="connsiteY1" fmla="*/ 613886 h 904875"/>
                              <a:gd name="connsiteX2" fmla="*/ 3546634 w 6000750"/>
                              <a:gd name="connsiteY2" fmla="*/ 574834 h 904875"/>
                              <a:gd name="connsiteX3" fmla="*/ 5998369 w 6000750"/>
                              <a:gd name="connsiteY3" fmla="*/ 893921 h 904875"/>
                              <a:gd name="connsiteX4" fmla="*/ 5998369 w 6000750"/>
                              <a:gd name="connsiteY4" fmla="*/ 7144 h 904875"/>
                              <a:gd name="connsiteX5" fmla="*/ 7144 w 6000750"/>
                              <a:gd name="connsiteY5" fmla="*/ 7144 h 9048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6000750" h="904875">
                                <a:moveTo>
                                  <a:pt x="7144" y="7144"/>
                                </a:moveTo>
                                <a:lnTo>
                                  <a:pt x="7144" y="613886"/>
                                </a:lnTo>
                                <a:cubicBezTo>
                                  <a:pt x="647224" y="1034891"/>
                                  <a:pt x="2136934" y="964406"/>
                                  <a:pt x="3546634" y="574834"/>
                                </a:cubicBezTo>
                                <a:cubicBezTo>
                                  <a:pt x="4882039" y="205264"/>
                                  <a:pt x="5998369" y="893921"/>
                                  <a:pt x="5998369" y="893921"/>
                                </a:cubicBezTo>
                                <a:lnTo>
                                  <a:pt x="5998369" y="7144"/>
                                </a:lnTo>
                                <a:lnTo>
                                  <a:pt x="7144" y="71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CC00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Freeform: Shape 24"/>
                        <wps:cNvSpPr/>
                        <wps:spPr>
                          <a:xfrm>
                            <a:off x="3176111" y="924401"/>
                            <a:ext cx="2819400" cy="828675"/>
                          </a:xfrm>
                          <a:custGeom>
                            <a:avLst/>
                            <a:gdLst>
                              <a:gd name="connsiteX0" fmla="*/ 7144 w 2819400"/>
                              <a:gd name="connsiteY0" fmla="*/ 481489 h 828675"/>
                              <a:gd name="connsiteX1" fmla="*/ 1305401 w 2819400"/>
                              <a:gd name="connsiteY1" fmla="*/ 812959 h 828675"/>
                              <a:gd name="connsiteX2" fmla="*/ 2815114 w 2819400"/>
                              <a:gd name="connsiteY2" fmla="*/ 428149 h 828675"/>
                              <a:gd name="connsiteX3" fmla="*/ 2815114 w 2819400"/>
                              <a:gd name="connsiteY3" fmla="*/ 7144 h 828675"/>
                              <a:gd name="connsiteX4" fmla="*/ 7144 w 2819400"/>
                              <a:gd name="connsiteY4" fmla="*/ 481489 h 8286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819400" h="828675">
                                <a:moveTo>
                                  <a:pt x="7144" y="481489"/>
                                </a:moveTo>
                                <a:cubicBezTo>
                                  <a:pt x="380524" y="602456"/>
                                  <a:pt x="751999" y="764381"/>
                                  <a:pt x="1305401" y="812959"/>
                                </a:cubicBezTo>
                                <a:cubicBezTo>
                                  <a:pt x="2325529" y="902494"/>
                                  <a:pt x="2815114" y="428149"/>
                                  <a:pt x="2815114" y="428149"/>
                                </a:cubicBezTo>
                                <a:lnTo>
                                  <a:pt x="2815114" y="7144"/>
                                </a:lnTo>
                                <a:cubicBezTo>
                                  <a:pt x="2332196" y="236696"/>
                                  <a:pt x="1376839" y="568166"/>
                                  <a:pt x="7144" y="48148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00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DA7BD86" id="Graphic 17" o:spid="_x0000_s1026" style="position:absolute;margin-left:0;margin-top:-36pt;width:649.4pt;height:165.6pt;z-index:-251657216;mso-position-horizontal:left;mso-position-horizontal-relative:page;mso-width-relative:margin;mso-height-relative:margin" coordorigin="-71,-71" coordsize="60055,19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">
                <v:shape id="Freeform: Shape 20" o:spid="_x0000_s1027" style="position:absolute;left:21216;top:-71;width:38767;height:17620;visibility:visible;mso-wrap-style:square;v-text-anchor:middle" coordsize="3876675,1762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" path="m3869531,1359694v,,-489585,474345,-1509712,384810c1339691,1654969,936784,1180624,7144,1287304l7144,7144r3862387,l3869531,1359694xe" fillcolor="#a0a000" stroked="f">
                  <v:fill color2="yellow" rotate="t" angle="45" colors="0 #a0a000;.5 #e6e600;1 yellow" focus="100%" type="gradient"/>
                  <v:stroke joinstyle="miter"/>
                  <v:path arrowok="t" o:connecttype="custom" o:connectlocs="3869531,1359694;2359819,1744504;7144,1287304;7144,7144;3869531,7144;3869531,1359694" o:connectangles="0,0,0,0,0,0"/>
                </v:shape>
                <v:shape id="Freeform: Shape 22" o:spid="_x0000_s1028" style="position:absolute;left:-71;top:-71;width:60007;height:19240;visibility:visible;mso-wrap-style:square;v-text-anchor:middle" coordsize="6000750,192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" path="m7144,1699736v,,1403032,618173,2927032,-215265c4459129,651986,5998369,893921,5998369,893921r,-886777l7144,7144r,1692592xe" fillcolor="#a07400" strokecolor="#ffc000">
                  <v:fill color2="#ffca00" rotate="t" focusposition=",1" focussize="" colors="0 #a07400;.5 #e6a900;1 #ffca00" focus="100%" type="gradientRadial"/>
                  <v:stroke joinstyle="miter"/>
                  <v:path arrowok="t" o:connecttype="custom" o:connectlocs="7144,1699736;2934176,1484471;5998369,893921;5998369,7144;7144,7144;7144,1699736" o:connectangles="0,0,0,0,0,0"/>
                </v:shape>
                <v:shape id="Freeform: Shape 23" o:spid="_x0000_s1029" style="position:absolute;left:-71;top:-71;width:60007;height:9048;visibility:visible;mso-wrap-style:square;v-text-anchor:middle" coordsize="6000750,904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" path="m7144,7144r,606742c647224,1034891,2136934,964406,3546634,574834,4882039,205264,5998369,893921,5998369,893921r,-886777l7144,7144xe" fillcolor="#fc0" stroked="f">
                  <v:stroke joinstyle="miter"/>
                  <v:path arrowok="t" o:connecttype="custom" o:connectlocs="7144,7144;7144,613886;3546634,574834;5998369,893921;5998369,7144;7144,7144" o:connectangles="0,0,0,0,0,0"/>
                </v:shape>
                <v:shape id="Freeform: Shape 24" o:spid="_x0000_s1030" style="position:absolute;left:31761;top:9244;width:28194;height:8286;visibility:visible;mso-wrap-style:square;v-text-anchor:middle" coordsize="2819400,82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" path="m7144,481489c380524,602456,751999,764381,1305401,812959,2325529,902494,2815114,428149,2815114,428149r,-421005c2332196,236696,1376839,568166,7144,481489xe" fillcolor="yellow" stroked="f">
                  <v:stroke joinstyle="miter"/>
                  <v:path arrowok="t" o:connecttype="custom" o:connectlocs="7144,481489;1305401,812959;2815114,428149;2815114,7144;7144,481489" o:connectangles="0,0,0,0,0"/>
                </v:shape>
                <w10:wrap anchorx="page"/>
                <w10:anchorlock/>
              </v:group>
            </w:pict>
          </mc:Fallback>
        </mc:AlternateContent>
      </w:r>
      <w:r w:rsidR="00405C96">
        <w:tab/>
      </w:r>
    </w:p>
    <w:tbl>
      <w:tblPr>
        <w:tblW w:w="4644" w:type="pct"/>
        <w:jc w:val="center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Header layout table"/>
      </w:tblPr>
      <w:tblGrid>
        <w:gridCol w:w="10031"/>
      </w:tblGrid>
      <w:tr w:rsidR="00A66B18" w:rsidRPr="0041428F" w14:paraId="56D213C0" w14:textId="77777777" w:rsidTr="00925431">
        <w:trPr>
          <w:trHeight w:val="143"/>
          <w:jc w:val="center"/>
        </w:trPr>
        <w:tc>
          <w:tcPr>
            <w:tcW w:w="10031" w:type="dxa"/>
          </w:tcPr>
          <w:p w14:paraId="4AF5E800" w14:textId="2FCF877D" w:rsidR="00A66B18" w:rsidRPr="0041428F" w:rsidRDefault="00A66B18" w:rsidP="00A66B18">
            <w:pPr>
              <w:pStyle w:val="ContactInfo"/>
              <w:rPr>
                <w:color w:val="000000" w:themeColor="text1"/>
              </w:rPr>
            </w:pPr>
          </w:p>
        </w:tc>
      </w:tr>
      <w:tr w:rsidR="00615018" w:rsidRPr="0041428F" w14:paraId="674CE95A" w14:textId="77777777" w:rsidTr="00925431">
        <w:trPr>
          <w:trHeight w:val="1446"/>
          <w:jc w:val="center"/>
        </w:trPr>
        <w:tc>
          <w:tcPr>
            <w:tcW w:w="10031" w:type="dxa"/>
            <w:vAlign w:val="bottom"/>
          </w:tcPr>
          <w:p w14:paraId="7AC80AA2" w14:textId="641297B8" w:rsidR="003E24DF" w:rsidRPr="0041428F" w:rsidRDefault="003E24DF" w:rsidP="008C0D5A">
            <w:pPr>
              <w:pStyle w:val="ContactInfo"/>
              <w:ind w:left="0"/>
              <w:rPr>
                <w:color w:val="000000" w:themeColor="text1"/>
              </w:rPr>
            </w:pPr>
          </w:p>
        </w:tc>
      </w:tr>
    </w:tbl>
    <w:p w14:paraId="0CA10F52" w14:textId="3829FAB5" w:rsidR="00A66B18" w:rsidRDefault="00925431" w:rsidP="00925431">
      <w:pPr>
        <w:tabs>
          <w:tab w:val="left" w:pos="7236"/>
        </w:tabs>
      </w:pPr>
      <w:r>
        <w:tab/>
      </w:r>
    </w:p>
    <w:p w14:paraId="4559309F" w14:textId="77777777" w:rsidR="00A510E9" w:rsidRDefault="00A510E9" w:rsidP="00FE61DA">
      <w:pPr>
        <w:pStyle w:val="Recipient"/>
        <w:spacing w:before="0" w:after="0"/>
        <w:rPr>
          <w:rFonts w:ascii="Times New Roman" w:hAnsi="Times New Roman" w:cs="Times New Roman"/>
          <w:b w:val="0"/>
          <w:bCs w:val="0"/>
          <w:color w:val="auto"/>
          <w:szCs w:val="24"/>
        </w:rPr>
      </w:pPr>
    </w:p>
    <w:p w14:paraId="19D5664D" w14:textId="0C3AC30B" w:rsidR="00A66B18" w:rsidRDefault="008C0D5A" w:rsidP="00FE61DA">
      <w:pPr>
        <w:pStyle w:val="Recipient"/>
        <w:spacing w:before="0" w:after="0"/>
        <w:rPr>
          <w:rFonts w:ascii="Times New Roman" w:hAnsi="Times New Roman" w:cs="Times New Roman"/>
          <w:b w:val="0"/>
          <w:bCs w:val="0"/>
          <w:color w:val="auto"/>
          <w:szCs w:val="24"/>
        </w:rPr>
      </w:pPr>
      <w:r w:rsidRPr="006917F7">
        <w:rPr>
          <w:rFonts w:ascii="Times New Roman" w:hAnsi="Times New Roman" w:cs="Times New Roman"/>
          <w:b w:val="0"/>
          <w:bCs w:val="0"/>
          <w:color w:val="auto"/>
          <w:szCs w:val="24"/>
        </w:rPr>
        <w:t>Hiring Manager,</w:t>
      </w:r>
    </w:p>
    <w:p w14:paraId="20A6994A" w14:textId="37645112" w:rsidR="00FE61DA" w:rsidRPr="006917F7" w:rsidRDefault="00FE61DA" w:rsidP="00FE61DA">
      <w:pPr>
        <w:pStyle w:val="Recipient"/>
        <w:spacing w:before="0" w:after="0"/>
        <w:rPr>
          <w:rFonts w:ascii="Times New Roman" w:hAnsi="Times New Roman" w:cs="Times New Roman"/>
          <w:b w:val="0"/>
          <w:bCs w:val="0"/>
          <w:color w:val="auto"/>
          <w:szCs w:val="24"/>
        </w:rPr>
      </w:pPr>
      <w:r>
        <w:rPr>
          <w:rFonts w:ascii="Times New Roman" w:hAnsi="Times New Roman" w:cs="Times New Roman"/>
          <w:b w:val="0"/>
          <w:bCs w:val="0"/>
          <w:color w:val="auto"/>
          <w:szCs w:val="24"/>
        </w:rPr>
        <w:t>AGODA Bangkok, Thailand</w:t>
      </w:r>
    </w:p>
    <w:p w14:paraId="5C4BD124" w14:textId="7734E473" w:rsidR="00E51913" w:rsidRPr="006917F7" w:rsidRDefault="00E51913" w:rsidP="006917F7">
      <w:pPr>
        <w:pStyle w:val="Salutation"/>
        <w:spacing w:before="0" w:after="0"/>
        <w:ind w:left="0"/>
        <w:rPr>
          <w:rFonts w:ascii="Times New Roman" w:hAnsi="Times New Roman" w:cs="Times New Roman"/>
          <w:color w:val="auto"/>
          <w:szCs w:val="24"/>
        </w:rPr>
      </w:pPr>
    </w:p>
    <w:p w14:paraId="432D0377" w14:textId="77777777" w:rsidR="00E51913" w:rsidRPr="006917F7" w:rsidRDefault="00E51913" w:rsidP="008C0D5A">
      <w:pPr>
        <w:pStyle w:val="Salutation"/>
        <w:spacing w:before="0" w:after="0"/>
        <w:rPr>
          <w:rFonts w:ascii="Times New Roman" w:hAnsi="Times New Roman" w:cs="Times New Roman"/>
          <w:color w:val="auto"/>
          <w:szCs w:val="24"/>
        </w:rPr>
      </w:pPr>
    </w:p>
    <w:p w14:paraId="007A8C84" w14:textId="71E36B2A" w:rsidR="00BA773C" w:rsidRPr="006917F7" w:rsidRDefault="000978D4" w:rsidP="006917F7">
      <w:pPr>
        <w:pStyle w:val="Salutation"/>
        <w:spacing w:before="0" w:after="0"/>
        <w:rPr>
          <w:rFonts w:ascii="Times New Roman" w:hAnsi="Times New Roman" w:cs="Times New Roman"/>
          <w:color w:val="auto"/>
          <w:szCs w:val="24"/>
        </w:rPr>
      </w:pPr>
      <w:r w:rsidRPr="006917F7">
        <w:rPr>
          <w:rFonts w:ascii="Times New Roman" w:hAnsi="Times New Roman" w:cs="Times New Roman"/>
          <w:color w:val="auto"/>
          <w:szCs w:val="24"/>
        </w:rPr>
        <w:t>Greetings</w:t>
      </w:r>
      <w:r w:rsidR="00A66B18" w:rsidRPr="006917F7">
        <w:rPr>
          <w:rFonts w:ascii="Times New Roman" w:hAnsi="Times New Roman" w:cs="Times New Roman"/>
          <w:color w:val="auto"/>
          <w:szCs w:val="24"/>
        </w:rPr>
        <w:t>,</w:t>
      </w:r>
    </w:p>
    <w:p w14:paraId="35AFB0D0" w14:textId="301EDEC6" w:rsidR="00D1035F" w:rsidRPr="006917F7" w:rsidRDefault="00D1035F" w:rsidP="008C0D5A">
      <w:pPr>
        <w:pStyle w:val="Salutation"/>
        <w:spacing w:before="0" w:after="0"/>
        <w:rPr>
          <w:rFonts w:ascii="Times New Roman" w:hAnsi="Times New Roman" w:cs="Times New Roman"/>
          <w:color w:val="auto"/>
          <w:szCs w:val="24"/>
        </w:rPr>
      </w:pPr>
    </w:p>
    <w:p w14:paraId="1F1371C4" w14:textId="7175BACB" w:rsidR="00DE1D36" w:rsidRPr="006917F7" w:rsidRDefault="00CD0D68" w:rsidP="00DE1D36">
      <w:pPr>
        <w:pStyle w:val="Salutation"/>
        <w:spacing w:before="0" w:after="0"/>
        <w:rPr>
          <w:rFonts w:ascii="Times New Roman" w:hAnsi="Times New Roman" w:cs="Times New Roman"/>
          <w:color w:val="auto"/>
          <w:szCs w:val="24"/>
        </w:rPr>
      </w:pPr>
      <w:r w:rsidRPr="006917F7">
        <w:rPr>
          <w:rFonts w:ascii="Times New Roman" w:hAnsi="Times New Roman" w:cs="Times New Roman"/>
          <w:color w:val="auto"/>
          <w:szCs w:val="24"/>
        </w:rPr>
        <w:t xml:space="preserve">My name is Vivek Kisan Dumbre, a Data Scientist with demonstrated skills for </w:t>
      </w:r>
      <w:r w:rsidRPr="006917F7">
        <w:rPr>
          <w:rFonts w:ascii="Times New Roman" w:hAnsi="Times New Roman" w:cs="Times New Roman"/>
          <w:color w:val="FF0000"/>
          <w:szCs w:val="24"/>
        </w:rPr>
        <w:t xml:space="preserve">Data analysis </w:t>
      </w:r>
      <w:r w:rsidR="00DE1D36" w:rsidRPr="006917F7">
        <w:rPr>
          <w:rFonts w:ascii="Times New Roman" w:hAnsi="Times New Roman" w:cs="Times New Roman"/>
          <w:color w:val="auto"/>
          <w:szCs w:val="24"/>
        </w:rPr>
        <w:t xml:space="preserve">with a proven track record of analytical acumen and creative problem solving. </w:t>
      </w:r>
      <w:r w:rsidR="006917F7" w:rsidRPr="006917F7">
        <w:rPr>
          <w:rFonts w:ascii="Times New Roman" w:hAnsi="Times New Roman" w:cs="Times New Roman"/>
          <w:color w:val="auto"/>
          <w:szCs w:val="24"/>
        </w:rPr>
        <w:t>Thus,</w:t>
      </w:r>
      <w:r w:rsidR="00DE1D36" w:rsidRPr="006917F7">
        <w:rPr>
          <w:rFonts w:ascii="Times New Roman" w:hAnsi="Times New Roman" w:cs="Times New Roman"/>
          <w:color w:val="auto"/>
          <w:szCs w:val="24"/>
        </w:rPr>
        <w:t xml:space="preserve"> </w:t>
      </w:r>
      <w:r w:rsidR="006917F7">
        <w:rPr>
          <w:rFonts w:ascii="Times New Roman" w:hAnsi="Times New Roman" w:cs="Times New Roman"/>
          <w:color w:val="auto"/>
          <w:szCs w:val="24"/>
        </w:rPr>
        <w:t>it’s</w:t>
      </w:r>
      <w:r w:rsidR="008C0D5A" w:rsidRPr="006917F7">
        <w:rPr>
          <w:rFonts w:ascii="Times New Roman" w:hAnsi="Times New Roman" w:cs="Times New Roman"/>
          <w:color w:val="auto"/>
          <w:szCs w:val="24"/>
        </w:rPr>
        <w:t xml:space="preserve"> with great interest I'm applying for the Analyst </w:t>
      </w:r>
      <w:r w:rsidR="00DE1D36" w:rsidRPr="006917F7">
        <w:rPr>
          <w:rFonts w:ascii="Times New Roman" w:hAnsi="Times New Roman" w:cs="Times New Roman"/>
          <w:color w:val="auto"/>
          <w:szCs w:val="24"/>
        </w:rPr>
        <w:t>role</w:t>
      </w:r>
      <w:r w:rsidR="008C0D5A" w:rsidRPr="006917F7">
        <w:rPr>
          <w:rFonts w:ascii="Times New Roman" w:hAnsi="Times New Roman" w:cs="Times New Roman"/>
          <w:color w:val="auto"/>
          <w:szCs w:val="24"/>
        </w:rPr>
        <w:t xml:space="preserve"> at </w:t>
      </w:r>
      <w:r w:rsidR="00DE1D36" w:rsidRPr="006917F7">
        <w:rPr>
          <w:rFonts w:ascii="Times New Roman" w:hAnsi="Times New Roman" w:cs="Times New Roman"/>
          <w:color w:val="auto"/>
          <w:szCs w:val="24"/>
        </w:rPr>
        <w:t>AGODA</w:t>
      </w:r>
      <w:r w:rsidR="008C0D5A" w:rsidRPr="006917F7">
        <w:rPr>
          <w:rFonts w:ascii="Times New Roman" w:hAnsi="Times New Roman" w:cs="Times New Roman"/>
          <w:color w:val="auto"/>
          <w:szCs w:val="24"/>
        </w:rPr>
        <w:t xml:space="preserve">. </w:t>
      </w:r>
    </w:p>
    <w:p w14:paraId="4BBA3A9E" w14:textId="21D3A0E7" w:rsidR="00DE1D36" w:rsidRPr="006917F7" w:rsidRDefault="00DE1D36" w:rsidP="00DE1D36">
      <w:pPr>
        <w:pStyle w:val="Salutation"/>
        <w:spacing w:before="0" w:after="0"/>
        <w:rPr>
          <w:rFonts w:ascii="Times New Roman" w:hAnsi="Times New Roman" w:cs="Times New Roman"/>
          <w:color w:val="auto"/>
          <w:szCs w:val="24"/>
        </w:rPr>
      </w:pPr>
    </w:p>
    <w:p w14:paraId="3529BEA4" w14:textId="1A4E089B" w:rsidR="008C0D5A" w:rsidRPr="006917F7" w:rsidRDefault="00DE1D36" w:rsidP="00AD5369">
      <w:pPr>
        <w:pStyle w:val="Salutation"/>
        <w:spacing w:before="0" w:after="0"/>
        <w:rPr>
          <w:rFonts w:ascii="Times New Roman" w:hAnsi="Times New Roman" w:cs="Times New Roman"/>
          <w:color w:val="auto"/>
          <w:szCs w:val="24"/>
        </w:rPr>
      </w:pPr>
      <w:r w:rsidRPr="006917F7">
        <w:rPr>
          <w:rFonts w:ascii="Times New Roman" w:hAnsi="Times New Roman" w:cs="Times New Roman"/>
          <w:color w:val="auto"/>
          <w:szCs w:val="24"/>
        </w:rPr>
        <w:t xml:space="preserve">Armed with prolific knowledge in </w:t>
      </w:r>
      <w:r w:rsidRPr="006917F7">
        <w:rPr>
          <w:rFonts w:ascii="Times New Roman" w:hAnsi="Times New Roman" w:cs="Times New Roman"/>
          <w:color w:val="FF0000"/>
          <w:szCs w:val="24"/>
        </w:rPr>
        <w:t xml:space="preserve">data </w:t>
      </w:r>
      <w:r w:rsidR="006917F7" w:rsidRPr="006917F7">
        <w:rPr>
          <w:rFonts w:ascii="Times New Roman" w:hAnsi="Times New Roman" w:cs="Times New Roman"/>
          <w:color w:val="FF0000"/>
          <w:szCs w:val="24"/>
        </w:rPr>
        <w:t>modelling</w:t>
      </w:r>
      <w:r w:rsidRPr="006917F7">
        <w:rPr>
          <w:rFonts w:ascii="Times New Roman" w:hAnsi="Times New Roman" w:cs="Times New Roman"/>
          <w:color w:val="FF0000"/>
          <w:szCs w:val="24"/>
        </w:rPr>
        <w:t xml:space="preserve"> </w:t>
      </w:r>
      <w:r w:rsidRPr="00925431">
        <w:rPr>
          <w:rFonts w:ascii="Times New Roman" w:hAnsi="Times New Roman" w:cs="Times New Roman"/>
          <w:color w:val="auto"/>
          <w:szCs w:val="24"/>
        </w:rPr>
        <w:t xml:space="preserve">and </w:t>
      </w:r>
      <w:r w:rsidRPr="006917F7">
        <w:rPr>
          <w:rFonts w:ascii="Times New Roman" w:hAnsi="Times New Roman" w:cs="Times New Roman"/>
          <w:color w:val="FF0000"/>
          <w:szCs w:val="24"/>
        </w:rPr>
        <w:t>visualization</w:t>
      </w:r>
      <w:r w:rsidRPr="006917F7">
        <w:rPr>
          <w:rFonts w:ascii="Times New Roman" w:hAnsi="Times New Roman" w:cs="Times New Roman"/>
          <w:color w:val="auto"/>
          <w:szCs w:val="24"/>
        </w:rPr>
        <w:t xml:space="preserve">, and </w:t>
      </w:r>
      <w:r w:rsidR="006917F7" w:rsidRPr="006917F7">
        <w:rPr>
          <w:rFonts w:ascii="Times New Roman" w:hAnsi="Times New Roman" w:cs="Times New Roman"/>
          <w:color w:val="auto"/>
          <w:szCs w:val="24"/>
        </w:rPr>
        <w:t>well-honed</w:t>
      </w:r>
      <w:r w:rsidRPr="006917F7">
        <w:rPr>
          <w:rFonts w:ascii="Times New Roman" w:hAnsi="Times New Roman" w:cs="Times New Roman"/>
          <w:color w:val="auto"/>
          <w:szCs w:val="24"/>
        </w:rPr>
        <w:t xml:space="preserve"> skills of </w:t>
      </w:r>
      <w:r w:rsidRPr="006917F7">
        <w:rPr>
          <w:rFonts w:ascii="Times New Roman" w:hAnsi="Times New Roman" w:cs="Times New Roman"/>
          <w:color w:val="FF0000"/>
          <w:szCs w:val="24"/>
        </w:rPr>
        <w:t>SQL</w:t>
      </w:r>
      <w:r w:rsidRPr="006917F7">
        <w:rPr>
          <w:rFonts w:ascii="Times New Roman" w:hAnsi="Times New Roman" w:cs="Times New Roman"/>
          <w:color w:val="auto"/>
          <w:szCs w:val="24"/>
        </w:rPr>
        <w:t xml:space="preserve">, </w:t>
      </w:r>
      <w:r w:rsidRPr="006917F7">
        <w:rPr>
          <w:rFonts w:ascii="Times New Roman" w:hAnsi="Times New Roman" w:cs="Times New Roman"/>
          <w:color w:val="FF0000"/>
          <w:szCs w:val="24"/>
        </w:rPr>
        <w:t>Python</w:t>
      </w:r>
      <w:r w:rsidR="00AD5369" w:rsidRPr="006917F7">
        <w:rPr>
          <w:rFonts w:ascii="Times New Roman" w:hAnsi="Times New Roman" w:cs="Times New Roman"/>
          <w:color w:val="FF0000"/>
          <w:szCs w:val="24"/>
        </w:rPr>
        <w:t xml:space="preserve"> programming</w:t>
      </w:r>
      <w:r w:rsidRPr="006917F7">
        <w:rPr>
          <w:rFonts w:ascii="Times New Roman" w:hAnsi="Times New Roman" w:cs="Times New Roman"/>
          <w:color w:val="auto"/>
          <w:szCs w:val="24"/>
        </w:rPr>
        <w:t>,</w:t>
      </w:r>
      <w:r w:rsidRPr="006917F7">
        <w:rPr>
          <w:rFonts w:ascii="Times New Roman" w:hAnsi="Times New Roman" w:cs="Times New Roman"/>
          <w:color w:val="FF0000"/>
          <w:szCs w:val="24"/>
        </w:rPr>
        <w:t xml:space="preserve"> Excel</w:t>
      </w:r>
      <w:r w:rsidR="00925431" w:rsidRPr="00925431">
        <w:rPr>
          <w:rFonts w:ascii="Times New Roman" w:hAnsi="Times New Roman" w:cs="Times New Roman"/>
          <w:color w:val="auto"/>
          <w:szCs w:val="24"/>
        </w:rPr>
        <w:t>,</w:t>
      </w:r>
      <w:r w:rsidRPr="006917F7">
        <w:rPr>
          <w:rFonts w:ascii="Times New Roman" w:hAnsi="Times New Roman" w:cs="Times New Roman"/>
          <w:color w:val="FF0000"/>
          <w:szCs w:val="24"/>
        </w:rPr>
        <w:t xml:space="preserve"> Power Bi</w:t>
      </w:r>
      <w:r w:rsidR="00925431" w:rsidRPr="00925431">
        <w:rPr>
          <w:rFonts w:ascii="Times New Roman" w:hAnsi="Times New Roman" w:cs="Times New Roman"/>
          <w:color w:val="auto"/>
          <w:szCs w:val="24"/>
        </w:rPr>
        <w:t xml:space="preserve">, </w:t>
      </w:r>
      <w:r w:rsidR="00925431">
        <w:rPr>
          <w:rFonts w:ascii="Times New Roman" w:hAnsi="Times New Roman" w:cs="Times New Roman"/>
          <w:color w:val="FF0000"/>
          <w:szCs w:val="24"/>
        </w:rPr>
        <w:t xml:space="preserve">Tableau, Git </w:t>
      </w:r>
      <w:r w:rsidR="00925431" w:rsidRPr="006917F7">
        <w:rPr>
          <w:rFonts w:ascii="Times New Roman" w:hAnsi="Times New Roman" w:cs="Times New Roman"/>
          <w:color w:val="auto"/>
          <w:szCs w:val="24"/>
        </w:rPr>
        <w:t xml:space="preserve">and </w:t>
      </w:r>
      <w:r w:rsidR="00925431" w:rsidRPr="00925431">
        <w:rPr>
          <w:rFonts w:ascii="Times New Roman" w:hAnsi="Times New Roman" w:cs="Times New Roman"/>
          <w:color w:val="auto"/>
          <w:szCs w:val="24"/>
        </w:rPr>
        <w:t>etc</w:t>
      </w:r>
      <w:r w:rsidR="00AD5369" w:rsidRPr="006917F7">
        <w:rPr>
          <w:rFonts w:ascii="Times New Roman" w:hAnsi="Times New Roman" w:cs="Times New Roman"/>
          <w:color w:val="auto"/>
          <w:szCs w:val="24"/>
        </w:rPr>
        <w:t xml:space="preserve">. </w:t>
      </w:r>
      <w:r w:rsidR="008C0D5A" w:rsidRPr="006917F7">
        <w:rPr>
          <w:rFonts w:ascii="Times New Roman" w:hAnsi="Times New Roman" w:cs="Times New Roman"/>
          <w:color w:val="auto"/>
          <w:szCs w:val="24"/>
        </w:rPr>
        <w:t>I’m certified from Boston Institute of Analytics and IIIT – Bangalore in complex data handling and predictive analytics using ML techniques. I strongly believe that my technical skills together with my educational qualification would make me an apt candidate for the role.</w:t>
      </w:r>
    </w:p>
    <w:p w14:paraId="4F370218" w14:textId="77777777" w:rsidR="00DE1D36" w:rsidRPr="006917F7" w:rsidRDefault="00DE1D36" w:rsidP="00DE1D36">
      <w:pPr>
        <w:pStyle w:val="Salutation"/>
        <w:spacing w:before="0" w:after="0"/>
        <w:rPr>
          <w:rFonts w:ascii="Times New Roman" w:hAnsi="Times New Roman" w:cs="Times New Roman"/>
          <w:color w:val="auto"/>
          <w:szCs w:val="24"/>
        </w:rPr>
      </w:pPr>
    </w:p>
    <w:p w14:paraId="77B85414" w14:textId="155935A5" w:rsidR="008C0D5A" w:rsidRPr="006917F7" w:rsidRDefault="008C0D5A" w:rsidP="00FE61DA">
      <w:pPr>
        <w:rPr>
          <w:rFonts w:ascii="Times New Roman" w:hAnsi="Times New Roman" w:cs="Times New Roman"/>
          <w:color w:val="auto"/>
          <w:szCs w:val="24"/>
        </w:rPr>
      </w:pPr>
      <w:r w:rsidRPr="006917F7">
        <w:rPr>
          <w:rFonts w:ascii="Times New Roman" w:hAnsi="Times New Roman" w:cs="Times New Roman"/>
          <w:color w:val="auto"/>
          <w:szCs w:val="24"/>
        </w:rPr>
        <w:t xml:space="preserve">Additionally, I </w:t>
      </w:r>
      <w:r w:rsidR="006917F7" w:rsidRPr="006917F7">
        <w:rPr>
          <w:rFonts w:ascii="Times New Roman" w:hAnsi="Times New Roman" w:cs="Times New Roman"/>
          <w:color w:val="auto"/>
          <w:szCs w:val="24"/>
        </w:rPr>
        <w:t>hold</w:t>
      </w:r>
      <w:r w:rsidRPr="006917F7">
        <w:rPr>
          <w:rFonts w:ascii="Times New Roman" w:hAnsi="Times New Roman" w:cs="Times New Roman"/>
          <w:color w:val="auto"/>
          <w:szCs w:val="24"/>
        </w:rPr>
        <w:t xml:space="preserve"> </w:t>
      </w:r>
      <w:r w:rsidR="00AD5369" w:rsidRPr="006917F7">
        <w:rPr>
          <w:rFonts w:ascii="Times New Roman" w:hAnsi="Times New Roman" w:cs="Times New Roman"/>
          <w:color w:val="auto"/>
          <w:szCs w:val="24"/>
        </w:rPr>
        <w:t>3</w:t>
      </w:r>
      <w:r w:rsidRPr="006917F7">
        <w:rPr>
          <w:rFonts w:ascii="Times New Roman" w:hAnsi="Times New Roman" w:cs="Times New Roman"/>
          <w:color w:val="auto"/>
          <w:szCs w:val="24"/>
        </w:rPr>
        <w:t xml:space="preserve"> years of experience in </w:t>
      </w:r>
      <w:r w:rsidRPr="00925431">
        <w:rPr>
          <w:rFonts w:ascii="Times New Roman" w:hAnsi="Times New Roman" w:cs="Times New Roman"/>
          <w:color w:val="FF0000"/>
          <w:szCs w:val="24"/>
        </w:rPr>
        <w:t>stakeholder management</w:t>
      </w:r>
      <w:r w:rsidRPr="006917F7">
        <w:rPr>
          <w:rFonts w:ascii="Times New Roman" w:hAnsi="Times New Roman" w:cs="Times New Roman"/>
          <w:color w:val="auto"/>
          <w:szCs w:val="24"/>
        </w:rPr>
        <w:t xml:space="preserve">, </w:t>
      </w:r>
      <w:r w:rsidRPr="00925431">
        <w:rPr>
          <w:rFonts w:ascii="Times New Roman" w:hAnsi="Times New Roman" w:cs="Times New Roman"/>
          <w:color w:val="FF0000"/>
          <w:szCs w:val="24"/>
        </w:rPr>
        <w:t>cross functional team collaboration</w:t>
      </w:r>
      <w:r w:rsidR="006917F7" w:rsidRPr="006917F7">
        <w:rPr>
          <w:rFonts w:ascii="Times New Roman" w:hAnsi="Times New Roman" w:cs="Times New Roman"/>
          <w:color w:val="auto"/>
          <w:szCs w:val="24"/>
        </w:rPr>
        <w:t>,</w:t>
      </w:r>
      <w:r w:rsidR="00925431">
        <w:rPr>
          <w:rFonts w:ascii="Times New Roman" w:hAnsi="Times New Roman" w:cs="Times New Roman"/>
          <w:color w:val="auto"/>
          <w:szCs w:val="24"/>
        </w:rPr>
        <w:t xml:space="preserve"> </w:t>
      </w:r>
      <w:r w:rsidR="00925431" w:rsidRPr="00925431">
        <w:rPr>
          <w:rFonts w:ascii="Times New Roman" w:hAnsi="Times New Roman" w:cs="Times New Roman"/>
          <w:color w:val="FF0000"/>
          <w:szCs w:val="24"/>
        </w:rPr>
        <w:t xml:space="preserve">IT -service delivery and management </w:t>
      </w:r>
      <w:r w:rsidR="006917F7" w:rsidRPr="006917F7">
        <w:rPr>
          <w:rFonts w:ascii="Times New Roman" w:hAnsi="Times New Roman" w:cs="Times New Roman"/>
          <w:color w:val="auto"/>
          <w:szCs w:val="24"/>
        </w:rPr>
        <w:t>through</w:t>
      </w:r>
      <w:r w:rsidRPr="006917F7">
        <w:rPr>
          <w:rFonts w:ascii="Times New Roman" w:hAnsi="Times New Roman" w:cs="Times New Roman"/>
          <w:color w:val="auto"/>
          <w:szCs w:val="24"/>
        </w:rPr>
        <w:t xml:space="preserve"> my </w:t>
      </w:r>
      <w:r w:rsidR="00AD5369" w:rsidRPr="006917F7">
        <w:rPr>
          <w:rFonts w:ascii="Times New Roman" w:hAnsi="Times New Roman" w:cs="Times New Roman"/>
          <w:color w:val="auto"/>
          <w:szCs w:val="24"/>
        </w:rPr>
        <w:t xml:space="preserve">various job roles in past organizations showcasing my abilities to </w:t>
      </w:r>
      <w:r w:rsidR="00AD5369" w:rsidRPr="00925431">
        <w:rPr>
          <w:rFonts w:ascii="Times New Roman" w:hAnsi="Times New Roman" w:cs="Times New Roman"/>
          <w:color w:val="FF0000"/>
          <w:szCs w:val="24"/>
        </w:rPr>
        <w:t>lead teams</w:t>
      </w:r>
      <w:r w:rsidR="00AD5369" w:rsidRPr="006917F7">
        <w:rPr>
          <w:rFonts w:ascii="Times New Roman" w:hAnsi="Times New Roman" w:cs="Times New Roman"/>
          <w:color w:val="auto"/>
          <w:szCs w:val="24"/>
        </w:rPr>
        <w:t xml:space="preserve">, </w:t>
      </w:r>
      <w:r w:rsidR="00AD5369" w:rsidRPr="00925431">
        <w:rPr>
          <w:rFonts w:ascii="Times New Roman" w:hAnsi="Times New Roman" w:cs="Times New Roman"/>
          <w:color w:val="FF0000"/>
          <w:szCs w:val="24"/>
        </w:rPr>
        <w:t>story telling</w:t>
      </w:r>
      <w:r w:rsidR="00AD5369" w:rsidRPr="006917F7">
        <w:rPr>
          <w:rFonts w:ascii="Times New Roman" w:hAnsi="Times New Roman" w:cs="Times New Roman"/>
          <w:color w:val="auto"/>
          <w:szCs w:val="24"/>
        </w:rPr>
        <w:t xml:space="preserve"> and </w:t>
      </w:r>
      <w:r w:rsidR="006917F7" w:rsidRPr="006917F7">
        <w:rPr>
          <w:rFonts w:ascii="Times New Roman" w:hAnsi="Times New Roman" w:cs="Times New Roman"/>
          <w:color w:val="auto"/>
          <w:szCs w:val="24"/>
        </w:rPr>
        <w:t xml:space="preserve">successfully executing various </w:t>
      </w:r>
      <w:r w:rsidR="00925431">
        <w:rPr>
          <w:rFonts w:ascii="Times New Roman" w:hAnsi="Times New Roman" w:cs="Times New Roman"/>
          <w:color w:val="auto"/>
          <w:szCs w:val="24"/>
        </w:rPr>
        <w:t>project</w:t>
      </w:r>
      <w:r w:rsidR="006917F7" w:rsidRPr="006917F7">
        <w:rPr>
          <w:rFonts w:ascii="Times New Roman" w:hAnsi="Times New Roman" w:cs="Times New Roman"/>
          <w:color w:val="auto"/>
          <w:szCs w:val="24"/>
        </w:rPr>
        <w:t>.</w:t>
      </w:r>
      <w:r w:rsidR="00925431">
        <w:rPr>
          <w:rFonts w:ascii="Times New Roman" w:hAnsi="Times New Roman" w:cs="Times New Roman"/>
          <w:color w:val="auto"/>
          <w:szCs w:val="24"/>
        </w:rPr>
        <w:t xml:space="preserve"> Using all the above skills and putting them to a test I have also executed multiple Data analysis and Machine Learning case studies successfully which can be accessed from and are also mentioned in my resume in detail.</w:t>
      </w:r>
    </w:p>
    <w:p w14:paraId="757E8689" w14:textId="6A0A095D" w:rsidR="008C0D5A" w:rsidRPr="006917F7" w:rsidRDefault="008C0D5A" w:rsidP="008C0D5A">
      <w:pPr>
        <w:rPr>
          <w:rFonts w:ascii="Times New Roman" w:hAnsi="Times New Roman" w:cs="Times New Roman"/>
          <w:color w:val="auto"/>
          <w:szCs w:val="24"/>
        </w:rPr>
      </w:pPr>
      <w:r w:rsidRPr="006917F7">
        <w:rPr>
          <w:rFonts w:ascii="Times New Roman" w:hAnsi="Times New Roman" w:cs="Times New Roman"/>
          <w:color w:val="auto"/>
          <w:szCs w:val="24"/>
        </w:rPr>
        <w:t xml:space="preserve">I would appreciate the opportunity to further discuss my suitability and qualifications </w:t>
      </w:r>
      <w:r w:rsidR="00FE61DA">
        <w:rPr>
          <w:rFonts w:ascii="Times New Roman" w:hAnsi="Times New Roman" w:cs="Times New Roman"/>
          <w:color w:val="auto"/>
          <w:szCs w:val="24"/>
        </w:rPr>
        <w:t xml:space="preserve">fitment for the role </w:t>
      </w:r>
      <w:r w:rsidRPr="006917F7">
        <w:rPr>
          <w:rFonts w:ascii="Times New Roman" w:hAnsi="Times New Roman" w:cs="Times New Roman"/>
          <w:color w:val="auto"/>
          <w:szCs w:val="24"/>
        </w:rPr>
        <w:t>with you on call or in person.</w:t>
      </w:r>
    </w:p>
    <w:p w14:paraId="60DD3FAF" w14:textId="3A18984E" w:rsidR="00925431" w:rsidRDefault="006917F7" w:rsidP="00BA6680">
      <w:pPr>
        <w:rPr>
          <w:rFonts w:ascii="Times New Roman" w:hAnsi="Times New Roman" w:cs="Times New Roman"/>
          <w:color w:val="auto"/>
          <w:szCs w:val="24"/>
        </w:rPr>
      </w:pPr>
      <w:r w:rsidRPr="006917F7">
        <w:rPr>
          <w:rFonts w:ascii="Times New Roman" w:hAnsi="Times New Roman" w:cs="Times New Roman"/>
          <w:color w:val="auto"/>
          <w:szCs w:val="24"/>
        </w:rPr>
        <w:t>Thank You</w:t>
      </w:r>
      <w:bookmarkStart w:id="0" w:name="_GoBack"/>
      <w:bookmarkEnd w:id="0"/>
    </w:p>
    <w:p w14:paraId="2F3D39FC" w14:textId="77777777" w:rsidR="00FE61DA" w:rsidRPr="006917F7" w:rsidRDefault="00FE61DA" w:rsidP="006917F7">
      <w:pPr>
        <w:rPr>
          <w:rFonts w:ascii="Times New Roman" w:hAnsi="Times New Roman" w:cs="Times New Roman"/>
          <w:color w:val="auto"/>
          <w:szCs w:val="24"/>
        </w:rPr>
      </w:pPr>
    </w:p>
    <w:sdt>
      <w:sdtPr>
        <w:rPr>
          <w:rFonts w:ascii="Times New Roman" w:hAnsi="Times New Roman" w:cs="Times New Roman"/>
          <w:color w:val="auto"/>
          <w:szCs w:val="24"/>
        </w:rPr>
        <w:id w:val="2139374424"/>
        <w:placeholder>
          <w:docPart w:val="DD5778897B724AF58879AD5A2E9B19A4"/>
        </w:placeholder>
        <w:temporary/>
        <w:showingPlcHdr/>
        <w15:appearance w15:val="hidden"/>
      </w:sdtPr>
      <w:sdtEndPr/>
      <w:sdtContent>
        <w:p w14:paraId="1CB4D43D" w14:textId="77777777" w:rsidR="00A66B18" w:rsidRPr="006917F7" w:rsidRDefault="00E4786A" w:rsidP="008C0D5A">
          <w:pPr>
            <w:pStyle w:val="Closing"/>
            <w:spacing w:before="0" w:after="0"/>
            <w:rPr>
              <w:rFonts w:ascii="Times New Roman" w:hAnsi="Times New Roman" w:cs="Times New Roman"/>
              <w:color w:val="auto"/>
              <w:szCs w:val="24"/>
            </w:rPr>
          </w:pPr>
          <w:r w:rsidRPr="006917F7">
            <w:rPr>
              <w:rFonts w:ascii="Times New Roman" w:hAnsi="Times New Roman" w:cs="Times New Roman"/>
              <w:color w:val="auto"/>
              <w:szCs w:val="24"/>
            </w:rPr>
            <w:t>Warm regards,</w:t>
          </w:r>
        </w:p>
      </w:sdtContent>
    </w:sdt>
    <w:p w14:paraId="603ED87D" w14:textId="4CD8F415" w:rsidR="00A66B18" w:rsidRPr="006917F7" w:rsidRDefault="006917F7" w:rsidP="00A6783B">
      <w:pPr>
        <w:pStyle w:val="Signature"/>
        <w:rPr>
          <w:rFonts w:ascii="Times New Roman" w:hAnsi="Times New Roman" w:cs="Times New Roman"/>
          <w:color w:val="auto"/>
          <w:szCs w:val="24"/>
        </w:rPr>
      </w:pPr>
      <w:r w:rsidRPr="006917F7">
        <w:rPr>
          <w:rFonts w:ascii="Times New Roman" w:hAnsi="Times New Roman" w:cs="Times New Roman"/>
          <w:color w:val="auto"/>
          <w:szCs w:val="24"/>
        </w:rPr>
        <w:t>Vivek K</w:t>
      </w:r>
      <w:r w:rsidR="00BA6680">
        <w:rPr>
          <w:rFonts w:ascii="Times New Roman" w:hAnsi="Times New Roman" w:cs="Times New Roman"/>
          <w:color w:val="auto"/>
          <w:szCs w:val="24"/>
        </w:rPr>
        <w:t>isan</w:t>
      </w:r>
      <w:r w:rsidRPr="006917F7">
        <w:rPr>
          <w:rFonts w:ascii="Times New Roman" w:hAnsi="Times New Roman" w:cs="Times New Roman"/>
          <w:color w:val="auto"/>
          <w:szCs w:val="24"/>
        </w:rPr>
        <w:t xml:space="preserve"> Dumbre </w:t>
      </w:r>
      <w:r w:rsidR="00A6783B" w:rsidRPr="006917F7">
        <w:rPr>
          <w:rFonts w:ascii="Times New Roman" w:hAnsi="Times New Roman" w:cs="Times New Roman"/>
          <w:color w:val="auto"/>
          <w:szCs w:val="24"/>
        </w:rPr>
        <w:br/>
      </w:r>
    </w:p>
    <w:sectPr w:rsidR="00A66B18" w:rsidRPr="006917F7" w:rsidSect="00A66B18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04A8D1" w14:textId="77777777" w:rsidR="00FE0BF2" w:rsidRDefault="00FE0BF2" w:rsidP="00A66B18">
      <w:pPr>
        <w:spacing w:before="0" w:after="0"/>
      </w:pPr>
      <w:r>
        <w:separator/>
      </w:r>
    </w:p>
  </w:endnote>
  <w:endnote w:type="continuationSeparator" w:id="0">
    <w:p w14:paraId="285C2DFE" w14:textId="77777777" w:rsidR="00FE0BF2" w:rsidRDefault="00FE0BF2" w:rsidP="00A66B1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A5D4F5" w14:textId="77777777" w:rsidR="00FE0BF2" w:rsidRDefault="00FE0BF2" w:rsidP="00A66B18">
      <w:pPr>
        <w:spacing w:before="0" w:after="0"/>
      </w:pPr>
      <w:r>
        <w:separator/>
      </w:r>
    </w:p>
  </w:footnote>
  <w:footnote w:type="continuationSeparator" w:id="0">
    <w:p w14:paraId="67C08984" w14:textId="77777777" w:rsidR="00FE0BF2" w:rsidRDefault="00FE0BF2" w:rsidP="00A66B18"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5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D5A"/>
    <w:rsid w:val="00053B6B"/>
    <w:rsid w:val="00083BAA"/>
    <w:rsid w:val="000978D4"/>
    <w:rsid w:val="0010680C"/>
    <w:rsid w:val="00152B0B"/>
    <w:rsid w:val="001766D6"/>
    <w:rsid w:val="00192419"/>
    <w:rsid w:val="001C270D"/>
    <w:rsid w:val="001E2320"/>
    <w:rsid w:val="00214E28"/>
    <w:rsid w:val="00352B81"/>
    <w:rsid w:val="00394757"/>
    <w:rsid w:val="003A0150"/>
    <w:rsid w:val="003E24DF"/>
    <w:rsid w:val="00405C96"/>
    <w:rsid w:val="0041428F"/>
    <w:rsid w:val="004A2B0D"/>
    <w:rsid w:val="004C711F"/>
    <w:rsid w:val="005C2210"/>
    <w:rsid w:val="00615018"/>
    <w:rsid w:val="0062123A"/>
    <w:rsid w:val="00646E75"/>
    <w:rsid w:val="006917F7"/>
    <w:rsid w:val="006F6F10"/>
    <w:rsid w:val="00783E79"/>
    <w:rsid w:val="007B5AE8"/>
    <w:rsid w:val="007F5192"/>
    <w:rsid w:val="00831721"/>
    <w:rsid w:val="00862A06"/>
    <w:rsid w:val="008C0D5A"/>
    <w:rsid w:val="00925431"/>
    <w:rsid w:val="00A26FE7"/>
    <w:rsid w:val="00A510E9"/>
    <w:rsid w:val="00A66B18"/>
    <w:rsid w:val="00A6783B"/>
    <w:rsid w:val="00A96CF8"/>
    <w:rsid w:val="00AA089B"/>
    <w:rsid w:val="00AD5369"/>
    <w:rsid w:val="00AE1388"/>
    <w:rsid w:val="00AF3982"/>
    <w:rsid w:val="00B50294"/>
    <w:rsid w:val="00B57D6E"/>
    <w:rsid w:val="00B93312"/>
    <w:rsid w:val="00BA6680"/>
    <w:rsid w:val="00BA773C"/>
    <w:rsid w:val="00C701F7"/>
    <w:rsid w:val="00C70786"/>
    <w:rsid w:val="00CB2C21"/>
    <w:rsid w:val="00CD0D68"/>
    <w:rsid w:val="00D1035F"/>
    <w:rsid w:val="00D10958"/>
    <w:rsid w:val="00D66593"/>
    <w:rsid w:val="00DE1D36"/>
    <w:rsid w:val="00DE6DA2"/>
    <w:rsid w:val="00DF2D30"/>
    <w:rsid w:val="00E4786A"/>
    <w:rsid w:val="00E51913"/>
    <w:rsid w:val="00E55D74"/>
    <w:rsid w:val="00E6540C"/>
    <w:rsid w:val="00E81E2A"/>
    <w:rsid w:val="00E85D48"/>
    <w:rsid w:val="00EE0952"/>
    <w:rsid w:val="00FE0BF2"/>
    <w:rsid w:val="00FE0F43"/>
    <w:rsid w:val="00FE6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578683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8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A6783B"/>
    <w:pPr>
      <w:spacing w:before="40" w:after="360"/>
      <w:ind w:left="720" w:right="720"/>
    </w:pPr>
    <w:rPr>
      <w:rFonts w:eastAsiaTheme="minorHAnsi"/>
      <w:color w:val="595959" w:themeColor="text1" w:themeTint="A6"/>
      <w:kern w:val="20"/>
      <w:szCs w:val="20"/>
    </w:rPr>
  </w:style>
  <w:style w:type="paragraph" w:styleId="Heading1">
    <w:name w:val="heading 1"/>
    <w:basedOn w:val="Normal"/>
    <w:next w:val="Normal"/>
    <w:link w:val="Heading1Char"/>
    <w:uiPriority w:val="8"/>
    <w:unhideWhenUsed/>
    <w:qFormat/>
    <w:rsid w:val="003E24DF"/>
    <w:pPr>
      <w:spacing w:before="0"/>
      <w:contextualSpacing/>
      <w:outlineLvl w:val="0"/>
    </w:pPr>
    <w:rPr>
      <w:rFonts w:asciiTheme="majorHAnsi" w:eastAsiaTheme="majorEastAsia" w:hAnsiTheme="majorHAnsi" w:cstheme="majorBidi"/>
      <w:caps/>
      <w:color w:val="112F51" w:themeColor="accent1" w:themeShade="BF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2B0D"/>
    <w:pPr>
      <w:keepNext/>
      <w:keepLines/>
      <w:spacing w:after="0"/>
      <w:outlineLvl w:val="1"/>
    </w:pPr>
    <w:rPr>
      <w:rFonts w:asciiTheme="majorHAnsi" w:eastAsiaTheme="majorEastAsia" w:hAnsiTheme="majorHAnsi" w:cstheme="majorBidi"/>
      <w:color w:val="112F5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8"/>
    <w:rsid w:val="003E24DF"/>
    <w:rPr>
      <w:rFonts w:asciiTheme="majorHAnsi" w:eastAsiaTheme="majorEastAsia" w:hAnsiTheme="majorHAnsi" w:cstheme="majorBidi"/>
      <w:caps/>
      <w:color w:val="112F51" w:themeColor="accent1" w:themeShade="BF"/>
      <w:kern w:val="20"/>
      <w:sz w:val="20"/>
      <w:szCs w:val="20"/>
    </w:rPr>
  </w:style>
  <w:style w:type="paragraph" w:customStyle="1" w:styleId="Recipient">
    <w:name w:val="Recipient"/>
    <w:basedOn w:val="Normal"/>
    <w:uiPriority w:val="3"/>
    <w:qFormat/>
    <w:rsid w:val="00A66B18"/>
    <w:pPr>
      <w:spacing w:before="840" w:after="40"/>
    </w:pPr>
    <w:rPr>
      <w:b/>
      <w:bCs/>
      <w:color w:val="000000" w:themeColor="text1"/>
    </w:rPr>
  </w:style>
  <w:style w:type="paragraph" w:styleId="Salutation">
    <w:name w:val="Salutation"/>
    <w:basedOn w:val="Normal"/>
    <w:link w:val="SalutationChar"/>
    <w:uiPriority w:val="4"/>
    <w:unhideWhenUsed/>
    <w:qFormat/>
    <w:rsid w:val="00A66B18"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4"/>
    <w:rsid w:val="00A66B18"/>
    <w:rPr>
      <w:rFonts w:eastAsiaTheme="minorHAnsi"/>
      <w:color w:val="595959" w:themeColor="text1" w:themeTint="A6"/>
      <w:kern w:val="20"/>
      <w:sz w:val="20"/>
      <w:szCs w:val="20"/>
    </w:rPr>
  </w:style>
  <w:style w:type="paragraph" w:styleId="Closing">
    <w:name w:val="Closing"/>
    <w:basedOn w:val="Normal"/>
    <w:next w:val="Signature"/>
    <w:link w:val="ClosingChar"/>
    <w:uiPriority w:val="6"/>
    <w:unhideWhenUsed/>
    <w:qFormat/>
    <w:rsid w:val="00A6783B"/>
    <w:pPr>
      <w:spacing w:before="480" w:after="960"/>
    </w:pPr>
  </w:style>
  <w:style w:type="character" w:customStyle="1" w:styleId="ClosingChar">
    <w:name w:val="Closing Char"/>
    <w:basedOn w:val="DefaultParagraphFont"/>
    <w:link w:val="Closing"/>
    <w:uiPriority w:val="6"/>
    <w:rsid w:val="00A6783B"/>
    <w:rPr>
      <w:rFonts w:eastAsiaTheme="minorHAnsi"/>
      <w:color w:val="595959" w:themeColor="text1" w:themeTint="A6"/>
      <w:kern w:val="20"/>
      <w:szCs w:val="20"/>
    </w:rPr>
  </w:style>
  <w:style w:type="paragraph" w:styleId="Signature">
    <w:name w:val="Signature"/>
    <w:basedOn w:val="Normal"/>
    <w:link w:val="SignatureChar"/>
    <w:uiPriority w:val="7"/>
    <w:unhideWhenUsed/>
    <w:qFormat/>
    <w:rsid w:val="00A6783B"/>
    <w:pPr>
      <w:contextualSpacing/>
    </w:pPr>
    <w:rPr>
      <w:b/>
      <w:bCs/>
      <w:color w:val="17406D" w:themeColor="accent1"/>
    </w:rPr>
  </w:style>
  <w:style w:type="character" w:customStyle="1" w:styleId="SignatureChar">
    <w:name w:val="Signature Char"/>
    <w:basedOn w:val="DefaultParagraphFont"/>
    <w:link w:val="Signature"/>
    <w:uiPriority w:val="7"/>
    <w:rsid w:val="00A6783B"/>
    <w:rPr>
      <w:rFonts w:eastAsiaTheme="minorHAnsi"/>
      <w:b/>
      <w:bCs/>
      <w:color w:val="17406D" w:themeColor="accent1"/>
      <w:kern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E24DF"/>
    <w:pPr>
      <w:spacing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3E24DF"/>
    <w:rPr>
      <w:rFonts w:eastAsiaTheme="minorHAnsi"/>
      <w:color w:val="595959" w:themeColor="text1" w:themeTint="A6"/>
      <w:kern w:val="20"/>
      <w:sz w:val="20"/>
      <w:szCs w:val="20"/>
    </w:rPr>
  </w:style>
  <w:style w:type="character" w:styleId="Strong">
    <w:name w:val="Strong"/>
    <w:basedOn w:val="DefaultParagraphFont"/>
    <w:uiPriority w:val="1"/>
    <w:semiHidden/>
    <w:rsid w:val="003E24DF"/>
    <w:rPr>
      <w:b/>
      <w:bCs/>
    </w:rPr>
  </w:style>
  <w:style w:type="paragraph" w:customStyle="1" w:styleId="ContactInfo">
    <w:name w:val="Contact Info"/>
    <w:basedOn w:val="Normal"/>
    <w:uiPriority w:val="1"/>
    <w:qFormat/>
    <w:rsid w:val="00A66B18"/>
    <w:pPr>
      <w:spacing w:before="0" w:after="0"/>
    </w:pPr>
    <w:rPr>
      <w:color w:val="FFFFFF" w:themeColor="background1"/>
    </w:rPr>
  </w:style>
  <w:style w:type="character" w:customStyle="1" w:styleId="Heading2Char">
    <w:name w:val="Heading 2 Char"/>
    <w:basedOn w:val="DefaultParagraphFont"/>
    <w:link w:val="Heading2"/>
    <w:uiPriority w:val="9"/>
    <w:rsid w:val="004A2B0D"/>
    <w:rPr>
      <w:rFonts w:asciiTheme="majorHAnsi" w:eastAsiaTheme="majorEastAsia" w:hAnsiTheme="majorHAnsi" w:cstheme="majorBidi"/>
      <w:color w:val="112F51" w:themeColor="accent1" w:themeShade="BF"/>
      <w:kern w:val="20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083BAA"/>
    <w:pPr>
      <w:spacing w:before="100" w:beforeAutospacing="1" w:after="100" w:afterAutospacing="1"/>
    </w:pPr>
    <w:rPr>
      <w:rFonts w:ascii="Times New Roman" w:eastAsiaTheme="minorEastAsia" w:hAnsi="Times New Roman" w:cs="Times New Roman"/>
      <w:color w:val="auto"/>
      <w:kern w:val="0"/>
      <w:szCs w:val="24"/>
    </w:rPr>
  </w:style>
  <w:style w:type="character" w:styleId="PlaceholderText">
    <w:name w:val="Placeholder Text"/>
    <w:basedOn w:val="DefaultParagraphFont"/>
    <w:uiPriority w:val="99"/>
    <w:semiHidden/>
    <w:rsid w:val="001766D6"/>
    <w:rPr>
      <w:color w:val="808080"/>
    </w:rPr>
  </w:style>
  <w:style w:type="paragraph" w:styleId="Footer">
    <w:name w:val="footer"/>
    <w:basedOn w:val="Normal"/>
    <w:link w:val="FooterChar"/>
    <w:uiPriority w:val="99"/>
    <w:unhideWhenUsed/>
    <w:rsid w:val="00A66B18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A66B18"/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Logo">
    <w:name w:val="Logo"/>
    <w:basedOn w:val="Normal"/>
    <w:next w:val="Normal"/>
    <w:link w:val="LogoChar"/>
    <w:qFormat/>
    <w:rsid w:val="00AA089B"/>
    <w:pPr>
      <w:spacing w:before="0" w:after="0"/>
      <w:ind w:left="-180" w:right="-24"/>
      <w:jc w:val="center"/>
    </w:pPr>
    <w:rPr>
      <w:rFonts w:hAnsi="Calibri"/>
      <w:b/>
      <w:bCs/>
      <w:color w:val="FFFFFF" w:themeColor="background1"/>
      <w:spacing w:val="120"/>
      <w:kern w:val="24"/>
      <w:sz w:val="44"/>
      <w:szCs w:val="48"/>
    </w:rPr>
  </w:style>
  <w:style w:type="character" w:customStyle="1" w:styleId="LogoChar">
    <w:name w:val="Logo Char"/>
    <w:basedOn w:val="DefaultParagraphFont"/>
    <w:link w:val="Logo"/>
    <w:rsid w:val="00AA089B"/>
    <w:rPr>
      <w:rFonts w:eastAsiaTheme="minorHAnsi" w:hAnsi="Calibri"/>
      <w:b/>
      <w:bCs/>
      <w:color w:val="FFFFFF" w:themeColor="background1"/>
      <w:spacing w:val="120"/>
      <w:kern w:val="24"/>
      <w:sz w:val="44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p\AppData\Local\Microsoft\Office\16.0\DTS\en-US%7bAF0E2428-8B7D-40A6-A9F0-388B66AC626D%7d\%7b370A88A7-713A-448A-8E2B-D4CB59812556%7dtf56348247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D5778897B724AF58879AD5A2E9B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7D3E8A-4898-44A4-800C-AD2F291E8238}"/>
      </w:docPartPr>
      <w:docPartBody>
        <w:p w:rsidR="005F34A0" w:rsidRDefault="00AE2FDF">
          <w:pPr>
            <w:pStyle w:val="DD5778897B724AF58879AD5A2E9B19A4"/>
          </w:pPr>
          <w:r w:rsidRPr="00E4786A">
            <w:t>Warm regards,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FDF"/>
    <w:rsid w:val="002577EE"/>
    <w:rsid w:val="005C5832"/>
    <w:rsid w:val="005F34A0"/>
    <w:rsid w:val="00A84A54"/>
    <w:rsid w:val="00AE2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0C2F7AE8A8A74C7E821569FB924A68F0">
    <w:name w:val="0C2F7AE8A8A74C7E821569FB924A68F0"/>
  </w:style>
  <w:style w:type="paragraph" w:customStyle="1" w:styleId="4B1745FDFB944D40BA147BA96411F0D7">
    <w:name w:val="4B1745FDFB944D40BA147BA96411F0D7"/>
  </w:style>
  <w:style w:type="character" w:styleId="Strong">
    <w:name w:val="Strong"/>
    <w:basedOn w:val="DefaultParagraphFont"/>
    <w:uiPriority w:val="1"/>
    <w:rPr>
      <w:b/>
      <w:bCs/>
    </w:rPr>
  </w:style>
  <w:style w:type="paragraph" w:customStyle="1" w:styleId="086E8B415D094698A78DC2A8827EBEE7">
    <w:name w:val="086E8B415D094698A78DC2A8827EBEE7"/>
  </w:style>
  <w:style w:type="paragraph" w:customStyle="1" w:styleId="86DDAAD1796E4B079AF3010D3ED29699">
    <w:name w:val="86DDAAD1796E4B079AF3010D3ED29699"/>
  </w:style>
  <w:style w:type="paragraph" w:customStyle="1" w:styleId="7FC25F5A5D674ADBBBF46E10A7AE6C02">
    <w:name w:val="7FC25F5A5D674ADBBBF46E10A7AE6C02"/>
  </w:style>
  <w:style w:type="paragraph" w:customStyle="1" w:styleId="5A4F78EBB846448BACFAE6F8A7E09D5A">
    <w:name w:val="5A4F78EBB846448BACFAE6F8A7E09D5A"/>
  </w:style>
  <w:style w:type="paragraph" w:customStyle="1" w:styleId="4C82EF02114448B491495CA13FF02B82">
    <w:name w:val="4C82EF02114448B491495CA13FF02B82"/>
  </w:style>
  <w:style w:type="paragraph" w:customStyle="1" w:styleId="FAE5B01B058640AA98948B68930E41B9">
    <w:name w:val="FAE5B01B058640AA98948B68930E41B9"/>
  </w:style>
  <w:style w:type="paragraph" w:customStyle="1" w:styleId="F37274AA7C674840AA5B7C17EE281C84">
    <w:name w:val="F37274AA7C674840AA5B7C17EE281C84"/>
  </w:style>
  <w:style w:type="paragraph" w:customStyle="1" w:styleId="DD5778897B724AF58879AD5A2E9B19A4">
    <w:name w:val="DD5778897B724AF58879AD5A2E9B19A4"/>
  </w:style>
  <w:style w:type="paragraph" w:customStyle="1" w:styleId="54EF58E04933410CA4BC4578CA1C7950">
    <w:name w:val="54EF58E04933410CA4BC4578CA1C7950"/>
  </w:style>
  <w:style w:type="paragraph" w:customStyle="1" w:styleId="D0211C3CA29145BAB70253F376149E52">
    <w:name w:val="D0211C3CA29145BAB70253F376149E5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2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17406D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4" ma:contentTypeDescription="Create a new document." ma:contentTypeScope="" ma:versionID="2d714a3296df14eba7a100bb665443ca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49549bf45bfbbfb6cffed527380e77e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3B74C0E-7993-40E1-930F-CF78C434EB62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F3428B7B-A1F9-4CED-B52D-314C139B24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E09AE5A-B3B6-44BC-8570-615CB5E05AA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{370A88A7-713A-448A-8E2B-D4CB59812556}tf56348247_win32</Template>
  <TotalTime>0</TotalTime>
  <Pages>1</Pages>
  <Words>214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2023-10-28T06:48:00Z</dcterms:created>
  <dcterms:modified xsi:type="dcterms:W3CDTF">2023-10-28T16:39:00Z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